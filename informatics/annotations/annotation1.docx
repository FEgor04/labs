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ED9EE2" w14:textId="77777777" w:rsidR="00BB2341" w:rsidRPr="00616AC6" w:rsidRDefault="00BB2341">
      <w:pPr>
        <w:pStyle w:val="Standard"/>
        <w:jc w:val="center"/>
        <w:rPr>
          <w:lang w:val="ru-RU"/>
        </w:rPr>
      </w:pPr>
      <w:r>
        <w:rPr>
          <w:lang w:val="ru-RU"/>
        </w:rPr>
        <w:t xml:space="preserve">Университет ИТМО, </w:t>
      </w:r>
      <w:r w:rsidR="004A7A56">
        <w:rPr>
          <w:lang w:val="ru-RU"/>
        </w:rPr>
        <w:t>факультет программной инженерии и компьютерной техники</w:t>
      </w:r>
      <w:r>
        <w:rPr>
          <w:lang w:val="ru-RU"/>
        </w:rPr>
        <w:t xml:space="preserve"> </w:t>
      </w:r>
    </w:p>
    <w:p w14:paraId="6DF514F2" w14:textId="77777777" w:rsidR="00BB2341" w:rsidRDefault="004A7A56">
      <w:pPr>
        <w:pStyle w:val="Standard"/>
        <w:jc w:val="center"/>
        <w:rPr>
          <w:lang w:val="ru-RU"/>
        </w:rPr>
      </w:pPr>
      <w:r>
        <w:rPr>
          <w:lang w:val="ru-RU"/>
        </w:rPr>
        <w:t>Двухнедельная</w:t>
      </w:r>
      <w:r w:rsidR="00BB2341">
        <w:rPr>
          <w:lang w:val="ru-RU"/>
        </w:rPr>
        <w:t xml:space="preserve"> отчётная работа по «Информатике»: аннотация к статье</w:t>
      </w:r>
    </w:p>
    <w:p w14:paraId="6E3187BD" w14:textId="71AF8323" w:rsidR="007932EB" w:rsidRPr="00616AC6" w:rsidRDefault="007932EB">
      <w:pPr>
        <w:pStyle w:val="Standard"/>
        <w:jc w:val="center"/>
        <w:rPr>
          <w:lang w:val="ru-RU"/>
        </w:rPr>
      </w:pPr>
      <w:r>
        <w:rPr>
          <w:lang w:val="ru-RU"/>
        </w:rPr>
        <w:t xml:space="preserve">Дата </w:t>
      </w:r>
      <w:r w:rsidR="00F20350">
        <w:rPr>
          <w:lang w:val="ru-RU"/>
        </w:rPr>
        <w:t xml:space="preserve">прошедшей </w:t>
      </w:r>
      <w:proofErr w:type="gramStart"/>
      <w:r w:rsidR="00190429">
        <w:rPr>
          <w:lang w:val="ru-RU"/>
        </w:rPr>
        <w:t xml:space="preserve">лекции:  </w:t>
      </w:r>
      <w:r w:rsidR="00190429">
        <w:rPr>
          <w:u w:val="single"/>
          <w:lang w:val="ru-RU"/>
        </w:rPr>
        <w:t xml:space="preserve"> </w:t>
      </w:r>
      <w:proofErr w:type="gramEnd"/>
      <w:r w:rsidR="003A14E5">
        <w:rPr>
          <w:u w:val="single"/>
          <w:lang w:val="ru-RU"/>
        </w:rPr>
        <w:t xml:space="preserve"> </w:t>
      </w:r>
      <w:r w:rsidR="000D62F9" w:rsidRPr="003A14E5">
        <w:rPr>
          <w:u w:val="single"/>
          <w:lang w:val="ru-RU"/>
        </w:rPr>
        <w:t>13.09.2022</w:t>
      </w:r>
      <w:r w:rsidR="003A14E5">
        <w:rPr>
          <w:u w:val="single"/>
          <w:lang w:val="ru-RU"/>
        </w:rPr>
        <w:t xml:space="preserve">   </w:t>
      </w:r>
      <w:r>
        <w:rPr>
          <w:lang w:val="ru-RU"/>
        </w:rPr>
        <w:tab/>
      </w:r>
      <w:r w:rsidR="00F20350">
        <w:rPr>
          <w:lang w:val="ru-RU"/>
        </w:rPr>
        <w:t>Номер прошедшей лекции</w:t>
      </w:r>
      <w:r w:rsidR="00AF2AFC">
        <w:rPr>
          <w:lang w:val="ru-RU"/>
        </w:rPr>
        <w:t xml:space="preserve">: </w:t>
      </w:r>
      <w:r w:rsidR="003A14E5">
        <w:rPr>
          <w:u w:val="single"/>
          <w:lang w:val="ru-RU"/>
        </w:rPr>
        <w:t xml:space="preserve">  </w:t>
      </w:r>
      <w:r w:rsidR="000D62F9" w:rsidRPr="003640FB">
        <w:rPr>
          <w:u w:val="single"/>
          <w:lang w:val="ru-RU"/>
        </w:rPr>
        <w:t>№1</w:t>
      </w:r>
      <w:r w:rsidR="003A14E5">
        <w:rPr>
          <w:u w:val="single"/>
          <w:lang w:val="ru-RU"/>
        </w:rPr>
        <w:t xml:space="preserve">  </w:t>
      </w:r>
      <w:r w:rsidR="00F20350">
        <w:rPr>
          <w:lang w:val="ru-RU"/>
        </w:rPr>
        <w:tab/>
      </w:r>
      <w:r>
        <w:rPr>
          <w:lang w:val="ru-RU"/>
        </w:rPr>
        <w:t xml:space="preserve">Дата сдачи: </w:t>
      </w:r>
      <w:r w:rsidR="003A14E5">
        <w:rPr>
          <w:u w:val="single"/>
          <w:lang w:val="ru-RU"/>
        </w:rPr>
        <w:t xml:space="preserve">    </w:t>
      </w:r>
      <w:r w:rsidR="000D62F9" w:rsidRPr="003640FB">
        <w:rPr>
          <w:u w:val="single"/>
          <w:lang w:val="ru-RU"/>
        </w:rPr>
        <w:t>27.09.2022</w:t>
      </w:r>
      <w:r w:rsidR="003A14E5">
        <w:rPr>
          <w:u w:val="single"/>
          <w:lang w:val="ru-RU"/>
        </w:rPr>
        <w:t xml:space="preserve">   </w:t>
      </w:r>
    </w:p>
    <w:p w14:paraId="7D31595D" w14:textId="77777777" w:rsidR="00BB2341" w:rsidRDefault="00BB2341">
      <w:pPr>
        <w:pStyle w:val="Standard"/>
        <w:jc w:val="center"/>
        <w:rPr>
          <w:lang w:val="ru-RU"/>
        </w:rPr>
      </w:pPr>
    </w:p>
    <w:p w14:paraId="693E40CA" w14:textId="5FD77566" w:rsidR="00BB2341" w:rsidRPr="00616AC6" w:rsidRDefault="00BB2341">
      <w:pPr>
        <w:pStyle w:val="Standard"/>
        <w:tabs>
          <w:tab w:val="center" w:pos="3969"/>
          <w:tab w:val="left" w:pos="6460"/>
          <w:tab w:val="center" w:pos="8222"/>
          <w:tab w:val="left" w:pos="8789"/>
          <w:tab w:val="left" w:pos="10660"/>
        </w:tabs>
        <w:rPr>
          <w:lang w:val="ru-RU"/>
        </w:rPr>
      </w:pPr>
      <w:r>
        <w:rPr>
          <w:lang w:val="ru-RU"/>
        </w:rPr>
        <w:t xml:space="preserve">Выполнил(а) </w:t>
      </w:r>
      <w:r>
        <w:rPr>
          <w:u w:val="single"/>
          <w:lang w:val="ru-RU"/>
        </w:rPr>
        <w:tab/>
      </w:r>
      <w:r w:rsidR="003640FB">
        <w:rPr>
          <w:u w:val="single"/>
          <w:lang w:val="ru-RU"/>
        </w:rPr>
        <w:t>Федоров Е.В.</w:t>
      </w:r>
      <w:r>
        <w:rPr>
          <w:u w:val="single"/>
          <w:lang w:val="ru-RU"/>
        </w:rPr>
        <w:tab/>
      </w:r>
      <w:r>
        <w:rPr>
          <w:lang w:val="ru-RU"/>
        </w:rPr>
        <w:t xml:space="preserve">, № группы </w:t>
      </w:r>
      <w:r>
        <w:rPr>
          <w:u w:val="single"/>
          <w:lang w:val="ru-RU"/>
        </w:rPr>
        <w:tab/>
      </w:r>
      <w:r w:rsidR="003640FB">
        <w:rPr>
          <w:i/>
          <w:u w:val="single"/>
        </w:rPr>
        <w:t>P</w:t>
      </w:r>
      <w:r w:rsidR="003640FB" w:rsidRPr="003640FB">
        <w:rPr>
          <w:i/>
          <w:u w:val="single"/>
          <w:lang w:val="ru-RU"/>
        </w:rPr>
        <w:t>3115</w:t>
      </w:r>
      <w:r>
        <w:rPr>
          <w:u w:val="single"/>
          <w:lang w:val="ru-RU"/>
        </w:rPr>
        <w:tab/>
      </w:r>
      <w:r>
        <w:rPr>
          <w:lang w:val="ru-RU"/>
        </w:rPr>
        <w:t xml:space="preserve">, оценка </w:t>
      </w:r>
      <w:r>
        <w:rPr>
          <w:u w:val="single"/>
          <w:lang w:val="ru-RU"/>
        </w:rPr>
        <w:tab/>
      </w:r>
    </w:p>
    <w:p w14:paraId="144876E7" w14:textId="77777777" w:rsidR="00BB2341" w:rsidRPr="00616AC6" w:rsidRDefault="00BB2341">
      <w:pPr>
        <w:pStyle w:val="Standard"/>
        <w:tabs>
          <w:tab w:val="left" w:pos="3180"/>
          <w:tab w:val="left" w:pos="9781"/>
        </w:tabs>
        <w:rPr>
          <w:lang w:val="ru-RU"/>
        </w:rPr>
      </w:pPr>
      <w:r>
        <w:rPr>
          <w:vertAlign w:val="superscript"/>
          <w:lang w:val="ru-RU"/>
        </w:rPr>
        <w:tab/>
        <w:t>Фамилия И.О. студента</w:t>
      </w:r>
      <w:r>
        <w:rPr>
          <w:vertAlign w:val="superscript"/>
          <w:lang w:val="ru-RU"/>
        </w:rPr>
        <w:tab/>
        <w:t>не заполнять</w:t>
      </w:r>
    </w:p>
    <w:p w14:paraId="3B063683" w14:textId="77777777" w:rsidR="00BB2341" w:rsidRDefault="00BB2341">
      <w:pPr>
        <w:pStyle w:val="Standard"/>
        <w:tabs>
          <w:tab w:val="left" w:pos="3180"/>
          <w:tab w:val="left" w:pos="9781"/>
        </w:tabs>
        <w:rPr>
          <w:vertAlign w:val="superscript"/>
          <w:lang w:val="ru-RU"/>
        </w:rPr>
      </w:pPr>
    </w:p>
    <w:tbl>
      <w:tblPr>
        <w:tblW w:w="0" w:type="auto"/>
        <w:tblInd w:w="4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966"/>
        <w:gridCol w:w="2552"/>
        <w:gridCol w:w="2212"/>
      </w:tblGrid>
      <w:tr w:rsidR="00BB2341" w:rsidRPr="006F7242" w14:paraId="57E3D3D6" w14:textId="77777777">
        <w:trPr>
          <w:trHeight w:val="400"/>
        </w:trPr>
        <w:tc>
          <w:tcPr>
            <w:tcW w:w="1073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8661B13" w14:textId="77777777" w:rsidR="00BB2341" w:rsidRPr="00C26AFF" w:rsidRDefault="00BB2341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Название статьи/главы книги/</w:t>
            </w:r>
            <w:proofErr w:type="spellStart"/>
            <w:r>
              <w:rPr>
                <w:b/>
                <w:bCs/>
                <w:lang w:val="ru-RU"/>
              </w:rPr>
              <w:t>видеолекции</w:t>
            </w:r>
            <w:proofErr w:type="spellEnd"/>
          </w:p>
          <w:p w14:paraId="00299FCB" w14:textId="636A8299" w:rsidR="00BB2341" w:rsidRPr="00C26AFF" w:rsidRDefault="00C26AFF">
            <w:pPr>
              <w:pStyle w:val="TableContents"/>
              <w:rPr>
                <w:lang w:val="ru-RU"/>
              </w:rPr>
            </w:pPr>
            <w:r>
              <w:rPr>
                <w:lang w:val="ru-RU"/>
              </w:rPr>
              <w:t>Обратные простые числа сквозь призму систем счисления</w:t>
            </w:r>
          </w:p>
        </w:tc>
      </w:tr>
      <w:tr w:rsidR="00BB2341" w14:paraId="5017625B" w14:textId="777777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807"/>
        </w:trPr>
        <w:tc>
          <w:tcPr>
            <w:tcW w:w="596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A428F36" w14:textId="77777777" w:rsidR="00BB2341" w:rsidRDefault="00BB2341">
            <w:pPr>
              <w:pStyle w:val="ad"/>
              <w:spacing w:before="0"/>
            </w:pPr>
            <w:r>
              <w:rPr>
                <w:b/>
                <w:bCs/>
              </w:rPr>
              <w:t xml:space="preserve">ФИО автора статьи (или </w:t>
            </w:r>
            <w:r>
              <w:rPr>
                <w:b/>
                <w:bCs/>
                <w:lang w:val="en-US"/>
              </w:rPr>
              <w:t>e</w:t>
            </w:r>
            <w:r>
              <w:rPr>
                <w:b/>
                <w:bCs/>
              </w:rPr>
              <w:t>-</w:t>
            </w:r>
            <w:r>
              <w:rPr>
                <w:b/>
                <w:bCs/>
                <w:lang w:val="en-US"/>
              </w:rPr>
              <w:t>mail</w:t>
            </w:r>
            <w:r>
              <w:rPr>
                <w:b/>
                <w:bCs/>
              </w:rPr>
              <w:t>)</w:t>
            </w:r>
          </w:p>
          <w:p w14:paraId="467CE402" w14:textId="26455711" w:rsidR="00BB2341" w:rsidRPr="001D577E" w:rsidRDefault="001D577E">
            <w:pPr>
              <w:pStyle w:val="TableContents"/>
              <w:jc w:val="both"/>
            </w:pPr>
            <w:proofErr w:type="spellStart"/>
            <w:r>
              <w:rPr>
                <w:i/>
              </w:rPr>
              <w:t>constcut</w:t>
            </w:r>
            <w:proofErr w:type="spellEnd"/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043EEF4" w14:textId="77777777" w:rsidR="00BB2341" w:rsidRPr="00616AC6" w:rsidRDefault="00BB2341">
            <w:pPr>
              <w:pStyle w:val="TableContents"/>
              <w:jc w:val="center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Дата публикации</w:t>
            </w:r>
          </w:p>
          <w:p w14:paraId="0932D266" w14:textId="77777777" w:rsidR="00BB2341" w:rsidRPr="00616AC6" w:rsidRDefault="00BB2341">
            <w:pPr>
              <w:pStyle w:val="TableContents"/>
              <w:jc w:val="center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(не старше 201</w:t>
            </w:r>
            <w:r w:rsidR="00F20350">
              <w:rPr>
                <w:b/>
                <w:bCs/>
                <w:lang w:val="ru-RU"/>
              </w:rPr>
              <w:t>9</w:t>
            </w:r>
            <w:r>
              <w:rPr>
                <w:b/>
                <w:bCs/>
                <w:lang w:val="ru-RU"/>
              </w:rPr>
              <w:t xml:space="preserve"> года)</w:t>
            </w:r>
          </w:p>
          <w:p w14:paraId="7DBE38AA" w14:textId="0A59E57D" w:rsidR="00BB2341" w:rsidRPr="00C26AFF" w:rsidRDefault="00BB2341">
            <w:pPr>
              <w:pStyle w:val="TableContents"/>
              <w:rPr>
                <w:lang w:val="ru-RU"/>
              </w:rPr>
            </w:pPr>
            <w:r>
              <w:rPr>
                <w:rFonts w:eastAsia="Times New Roman" w:cs="Times New Roman"/>
                <w:lang w:val="ru-RU"/>
              </w:rPr>
              <w:t xml:space="preserve"> </w:t>
            </w:r>
            <w:r>
              <w:rPr>
                <w:lang w:val="ru-RU"/>
              </w:rPr>
              <w:t>"</w:t>
            </w:r>
            <w:r w:rsidR="00C26AFF">
              <w:rPr>
                <w:lang w:val="ru-RU"/>
              </w:rPr>
              <w:t>24</w:t>
            </w:r>
            <w:r>
              <w:rPr>
                <w:lang w:val="ru-RU"/>
              </w:rPr>
              <w:t>"</w:t>
            </w:r>
            <w:r w:rsidR="00C26AFF">
              <w:rPr>
                <w:lang w:val="ru-RU"/>
              </w:rPr>
              <w:t xml:space="preserve"> </w:t>
            </w:r>
            <w:r w:rsidR="00C26AFF">
              <w:rPr>
                <w:u w:val="single"/>
                <w:lang w:val="ru-RU"/>
              </w:rPr>
              <w:t xml:space="preserve">    июня</w:t>
            </w:r>
            <w:r w:rsidR="00C26AFF" w:rsidRPr="00C26AFF">
              <w:rPr>
                <w:u w:val="single"/>
                <w:lang w:val="ru-RU"/>
              </w:rPr>
              <w:t xml:space="preserve"> </w:t>
            </w:r>
            <w:r w:rsidR="00C26AFF">
              <w:rPr>
                <w:u w:val="single"/>
                <w:lang w:val="ru-RU"/>
              </w:rPr>
              <w:t xml:space="preserve">  </w:t>
            </w:r>
            <w:r w:rsidR="00C26AFF" w:rsidRPr="00C26AFF">
              <w:rPr>
                <w:u w:val="single"/>
                <w:lang w:val="ru-RU"/>
              </w:rPr>
              <w:t xml:space="preserve"> </w:t>
            </w:r>
            <w:r w:rsidR="00C26AFF">
              <w:rPr>
                <w:lang w:val="ru-RU"/>
              </w:rPr>
              <w:t xml:space="preserve"> </w:t>
            </w:r>
            <w:r>
              <w:rPr>
                <w:lang w:val="ru-RU"/>
              </w:rPr>
              <w:t>20</w:t>
            </w:r>
            <w:r w:rsidR="00C26AFF">
              <w:rPr>
                <w:lang w:val="ru-RU"/>
              </w:rPr>
              <w:t>22</w:t>
            </w:r>
            <w:r>
              <w:rPr>
                <w:lang w:val="ru-RU"/>
              </w:rPr>
              <w:t xml:space="preserve"> г.</w:t>
            </w:r>
          </w:p>
        </w:tc>
        <w:tc>
          <w:tcPr>
            <w:tcW w:w="22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590D902" w14:textId="77777777" w:rsidR="00BB2341" w:rsidRDefault="00BB2341">
            <w:pPr>
              <w:pStyle w:val="TableContents"/>
              <w:jc w:val="center"/>
            </w:pPr>
            <w:r>
              <w:rPr>
                <w:b/>
                <w:bCs/>
                <w:lang w:val="ru-RU"/>
              </w:rPr>
              <w:t xml:space="preserve">Размер статьи </w:t>
            </w:r>
          </w:p>
          <w:p w14:paraId="20E1CFF6" w14:textId="77777777" w:rsidR="00BB2341" w:rsidRDefault="00BB2341">
            <w:pPr>
              <w:pStyle w:val="TableContents"/>
              <w:jc w:val="center"/>
            </w:pPr>
            <w:r>
              <w:rPr>
                <w:b/>
                <w:bCs/>
                <w:lang w:val="ru-RU"/>
              </w:rPr>
              <w:t>(от 4</w:t>
            </w:r>
            <w:r>
              <w:rPr>
                <w:b/>
                <w:bCs/>
              </w:rPr>
              <w:t>00</w:t>
            </w:r>
            <w:r>
              <w:rPr>
                <w:b/>
                <w:bCs/>
                <w:lang w:val="ru-RU"/>
              </w:rPr>
              <w:t xml:space="preserve"> слов)</w:t>
            </w:r>
          </w:p>
          <w:p w14:paraId="11F3C69E" w14:textId="75A5F823" w:rsidR="00BB2341" w:rsidRPr="00D8705F" w:rsidRDefault="00D8705F">
            <w:pPr>
              <w:pStyle w:val="TableContents"/>
              <w:jc w:val="center"/>
            </w:pPr>
            <w:r>
              <w:t>1643</w:t>
            </w:r>
          </w:p>
        </w:tc>
      </w:tr>
      <w:tr w:rsidR="00BB2341" w:rsidRPr="006F7242" w14:paraId="78623AB1" w14:textId="77777777" w:rsidTr="006B2FCF">
        <w:trPr>
          <w:trHeight w:val="57"/>
        </w:trPr>
        <w:tc>
          <w:tcPr>
            <w:tcW w:w="1073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C25176C" w14:textId="77777777" w:rsidR="00BB2341" w:rsidRPr="00616AC6" w:rsidRDefault="00BB2341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Прямая полная ссылка на источник и</w:t>
            </w:r>
            <w:r w:rsidR="00F20350">
              <w:rPr>
                <w:b/>
                <w:bCs/>
                <w:lang w:val="ru-RU"/>
              </w:rPr>
              <w:t>ли</w:t>
            </w:r>
            <w:r>
              <w:rPr>
                <w:b/>
                <w:bCs/>
                <w:lang w:val="ru-RU"/>
              </w:rPr>
              <w:t xml:space="preserve"> сокращённая ссылка (</w:t>
            </w:r>
            <w:r>
              <w:rPr>
                <w:b/>
                <w:bCs/>
              </w:rPr>
              <w:t>bit</w:t>
            </w:r>
            <w:r>
              <w:rPr>
                <w:b/>
                <w:bCs/>
                <w:lang w:val="ru-RU"/>
              </w:rPr>
              <w:t>.</w:t>
            </w:r>
            <w:proofErr w:type="spellStart"/>
            <w:r>
              <w:rPr>
                <w:b/>
                <w:bCs/>
              </w:rPr>
              <w:t>ly</w:t>
            </w:r>
            <w:proofErr w:type="spellEnd"/>
            <w:r>
              <w:rPr>
                <w:b/>
                <w:bCs/>
                <w:lang w:val="ru-RU"/>
              </w:rPr>
              <w:t xml:space="preserve">, </w:t>
            </w:r>
            <w:r>
              <w:rPr>
                <w:b/>
                <w:bCs/>
              </w:rPr>
              <w:t>tr</w:t>
            </w:r>
            <w:r>
              <w:rPr>
                <w:b/>
                <w:bCs/>
                <w:lang w:val="ru-RU"/>
              </w:rPr>
              <w:t>.</w:t>
            </w:r>
            <w:proofErr w:type="spellStart"/>
            <w:r>
              <w:rPr>
                <w:b/>
                <w:bCs/>
              </w:rPr>
              <w:t>im</w:t>
            </w:r>
            <w:proofErr w:type="spellEnd"/>
            <w:r>
              <w:rPr>
                <w:b/>
                <w:bCs/>
                <w:lang w:val="ru-RU"/>
              </w:rPr>
              <w:t xml:space="preserve"> и т.п.)</w:t>
            </w:r>
          </w:p>
          <w:p w14:paraId="26006653" w14:textId="2D2772F2" w:rsidR="00BB2341" w:rsidRPr="00616AC6" w:rsidRDefault="00074FB5">
            <w:pPr>
              <w:pStyle w:val="TableContents"/>
              <w:rPr>
                <w:lang w:val="ru-RU"/>
              </w:rPr>
            </w:pPr>
            <w:hyperlink r:id="rId8" w:history="1">
              <w:r w:rsidR="002932D5" w:rsidRPr="002932D5">
                <w:rPr>
                  <w:rStyle w:val="a6"/>
                  <w:bCs/>
                  <w:i/>
                  <w:lang w:val="ru-RU"/>
                </w:rPr>
                <w:t xml:space="preserve"> </w:t>
              </w:r>
              <w:r w:rsidR="002932D5" w:rsidRPr="002932D5">
                <w:rPr>
                  <w:rStyle w:val="a6"/>
                  <w:bCs/>
                  <w:i/>
                </w:rPr>
                <w:t>https</w:t>
              </w:r>
              <w:r w:rsidR="002932D5" w:rsidRPr="002932D5">
                <w:rPr>
                  <w:rStyle w:val="a6"/>
                  <w:bCs/>
                  <w:i/>
                  <w:lang w:val="ru-RU"/>
                </w:rPr>
                <w:t>://</w:t>
              </w:r>
              <w:proofErr w:type="spellStart"/>
              <w:r w:rsidR="002932D5" w:rsidRPr="002932D5">
                <w:rPr>
                  <w:rStyle w:val="a6"/>
                  <w:bCs/>
                  <w:i/>
                </w:rPr>
                <w:t>habr</w:t>
              </w:r>
              <w:proofErr w:type="spellEnd"/>
              <w:r w:rsidR="002932D5" w:rsidRPr="002932D5">
                <w:rPr>
                  <w:rStyle w:val="a6"/>
                  <w:bCs/>
                  <w:i/>
                  <w:lang w:val="ru-RU"/>
                </w:rPr>
                <w:t>.</w:t>
              </w:r>
              <w:r w:rsidR="002932D5" w:rsidRPr="002932D5">
                <w:rPr>
                  <w:rStyle w:val="a6"/>
                  <w:bCs/>
                  <w:i/>
                </w:rPr>
                <w:t>com</w:t>
              </w:r>
              <w:r w:rsidR="002932D5" w:rsidRPr="002932D5">
                <w:rPr>
                  <w:rStyle w:val="a6"/>
                  <w:bCs/>
                  <w:i/>
                  <w:lang w:val="ru-RU"/>
                </w:rPr>
                <w:t>/</w:t>
              </w:r>
              <w:proofErr w:type="spellStart"/>
              <w:r w:rsidR="002932D5" w:rsidRPr="002932D5">
                <w:rPr>
                  <w:rStyle w:val="a6"/>
                  <w:bCs/>
                  <w:i/>
                </w:rPr>
                <w:t>ru</w:t>
              </w:r>
              <w:proofErr w:type="spellEnd"/>
              <w:r w:rsidR="002932D5" w:rsidRPr="002932D5">
                <w:rPr>
                  <w:rStyle w:val="a6"/>
                  <w:bCs/>
                  <w:i/>
                  <w:lang w:val="ru-RU"/>
                </w:rPr>
                <w:t>/</w:t>
              </w:r>
              <w:r w:rsidR="002932D5" w:rsidRPr="002932D5">
                <w:rPr>
                  <w:rStyle w:val="a6"/>
                  <w:bCs/>
                  <w:i/>
                </w:rPr>
                <w:t>post</w:t>
              </w:r>
              <w:r w:rsidR="002932D5" w:rsidRPr="002932D5">
                <w:rPr>
                  <w:rStyle w:val="a6"/>
                  <w:bCs/>
                  <w:i/>
                  <w:lang w:val="ru-RU"/>
                </w:rPr>
                <w:t>/672832/</w:t>
              </w:r>
            </w:hyperlink>
          </w:p>
        </w:tc>
      </w:tr>
      <w:tr w:rsidR="00BB2341" w:rsidRPr="006F7242" w14:paraId="1765AF8D" w14:textId="77777777" w:rsidTr="006B2FCF">
        <w:trPr>
          <w:trHeight w:val="849"/>
        </w:trPr>
        <w:tc>
          <w:tcPr>
            <w:tcW w:w="1073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B728F82" w14:textId="77777777" w:rsidR="00BB2341" w:rsidRPr="007238FD" w:rsidRDefault="00BB2341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Теги, ключевые слова или словосочетания</w:t>
            </w:r>
          </w:p>
          <w:p w14:paraId="69A5C439" w14:textId="6F8341D4" w:rsidR="00BB2341" w:rsidRDefault="007238FD">
            <w:pPr>
              <w:pStyle w:val="TableContents"/>
              <w:rPr>
                <w:lang w:val="ru-RU"/>
              </w:rPr>
            </w:pPr>
            <w:r>
              <w:rPr>
                <w:lang w:val="ru-RU"/>
              </w:rPr>
              <w:t xml:space="preserve">Простые числа, системы счисления, функция Эйлера, математика, теория чисел, визуализация, </w:t>
            </w:r>
            <w:proofErr w:type="spellStart"/>
            <w:r>
              <w:rPr>
                <w:lang w:val="ru-RU"/>
              </w:rPr>
              <w:t>сонификация</w:t>
            </w:r>
            <w:proofErr w:type="spellEnd"/>
            <w:r>
              <w:rPr>
                <w:lang w:val="ru-RU"/>
              </w:rPr>
              <w:t xml:space="preserve">, первообразный корень, </w:t>
            </w:r>
            <w:r>
              <w:t>full</w:t>
            </w:r>
            <w:r w:rsidRPr="007238FD">
              <w:rPr>
                <w:lang w:val="ru-RU"/>
              </w:rPr>
              <w:t xml:space="preserve"> </w:t>
            </w:r>
            <w:proofErr w:type="spellStart"/>
            <w:r>
              <w:t>reptend</w:t>
            </w:r>
            <w:proofErr w:type="spellEnd"/>
            <w:r w:rsidRPr="007238FD">
              <w:rPr>
                <w:lang w:val="ru-RU"/>
              </w:rPr>
              <w:t xml:space="preserve"> </w:t>
            </w:r>
            <w:r>
              <w:t>prime</w:t>
            </w:r>
          </w:p>
        </w:tc>
      </w:tr>
      <w:tr w:rsidR="00BB2341" w:rsidRPr="006F7242" w14:paraId="6FE443A8" w14:textId="77777777" w:rsidTr="001F2DEE">
        <w:trPr>
          <w:trHeight w:val="3538"/>
        </w:trPr>
        <w:tc>
          <w:tcPr>
            <w:tcW w:w="1073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30C7CD4" w14:textId="77777777" w:rsidR="00BB2341" w:rsidRPr="006B2FCF" w:rsidRDefault="00BB2341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Перечень фактов, упомянутых в статье</w:t>
            </w:r>
          </w:p>
          <w:p w14:paraId="011DAB3C" w14:textId="5125B793" w:rsidR="00BB2341" w:rsidRPr="001F2DEE" w:rsidRDefault="00BB2341">
            <w:pPr>
              <w:pStyle w:val="TableContents"/>
              <w:numPr>
                <w:ilvl w:val="0"/>
                <w:numId w:val="4"/>
              </w:numPr>
              <w:ind w:left="381"/>
              <w:rPr>
                <w:sz w:val="20"/>
                <w:szCs w:val="20"/>
                <w:lang w:val="ru-RU"/>
              </w:rPr>
            </w:pPr>
            <w:r w:rsidRPr="001F2DEE">
              <w:rPr>
                <w:rFonts w:eastAsia="Times New Roman" w:cs="Times New Roman"/>
                <w:sz w:val="20"/>
                <w:szCs w:val="20"/>
                <w:lang w:val="ru-RU"/>
              </w:rPr>
              <w:t xml:space="preserve"> </w:t>
            </w:r>
            <w:r w:rsidR="00D120E5" w:rsidRPr="001F2DEE">
              <w:rPr>
                <w:rFonts w:eastAsia="Times New Roman" w:cs="Times New Roman"/>
                <w:sz w:val="20"/>
                <w:szCs w:val="20"/>
                <w:lang w:val="ru-RU"/>
              </w:rPr>
              <w:t xml:space="preserve">Простое число </w:t>
            </w:r>
            <w:r w:rsidR="00D120E5" w:rsidRPr="001F2DEE">
              <w:rPr>
                <w:rFonts w:eastAsia="Times New Roman" w:cs="Times New Roman"/>
                <w:sz w:val="20"/>
                <w:szCs w:val="20"/>
              </w:rPr>
              <w:t>P</w:t>
            </w:r>
            <w:r w:rsidR="00D120E5" w:rsidRPr="001F2DEE">
              <w:rPr>
                <w:rFonts w:eastAsia="Times New Roman" w:cs="Times New Roman"/>
                <w:sz w:val="20"/>
                <w:szCs w:val="20"/>
                <w:lang w:val="ru-RU"/>
              </w:rPr>
              <w:t xml:space="preserve"> называют </w:t>
            </w:r>
            <w:r w:rsidR="00D120E5" w:rsidRPr="001F2DEE">
              <w:rPr>
                <w:rFonts w:eastAsia="Times New Roman" w:cs="Times New Roman"/>
                <w:sz w:val="20"/>
                <w:szCs w:val="20"/>
              </w:rPr>
              <w:t>full</w:t>
            </w:r>
            <w:r w:rsidR="00D120E5" w:rsidRPr="001F2DEE">
              <w:rPr>
                <w:rFonts w:eastAsia="Times New Roman" w:cs="Times New Roman"/>
                <w:sz w:val="20"/>
                <w:szCs w:val="20"/>
                <w:lang w:val="ru-RU"/>
              </w:rPr>
              <w:t xml:space="preserve"> </w:t>
            </w:r>
            <w:proofErr w:type="spellStart"/>
            <w:r w:rsidR="00D120E5" w:rsidRPr="001F2DEE">
              <w:rPr>
                <w:rFonts w:eastAsia="Times New Roman" w:cs="Times New Roman"/>
                <w:sz w:val="20"/>
                <w:szCs w:val="20"/>
              </w:rPr>
              <w:t>re</w:t>
            </w:r>
            <w:r w:rsidR="00D84881" w:rsidRPr="001F2DEE">
              <w:rPr>
                <w:rFonts w:eastAsia="Times New Roman" w:cs="Times New Roman"/>
                <w:sz w:val="20"/>
                <w:szCs w:val="20"/>
              </w:rPr>
              <w:t>p</w:t>
            </w:r>
            <w:r w:rsidR="00D120E5" w:rsidRPr="001F2DEE">
              <w:rPr>
                <w:rFonts w:eastAsia="Times New Roman" w:cs="Times New Roman"/>
                <w:sz w:val="20"/>
                <w:szCs w:val="20"/>
              </w:rPr>
              <w:t>tend</w:t>
            </w:r>
            <w:proofErr w:type="spellEnd"/>
            <w:r w:rsidR="00D120E5" w:rsidRPr="001F2DEE">
              <w:rPr>
                <w:rFonts w:eastAsia="Times New Roman" w:cs="Times New Roman"/>
                <w:sz w:val="20"/>
                <w:szCs w:val="20"/>
                <w:lang w:val="ru-RU"/>
              </w:rPr>
              <w:t xml:space="preserve"> </w:t>
            </w:r>
            <w:r w:rsidR="00D120E5" w:rsidRPr="001F2DEE">
              <w:rPr>
                <w:rFonts w:eastAsia="Times New Roman" w:cs="Times New Roman"/>
                <w:sz w:val="20"/>
                <w:szCs w:val="20"/>
              </w:rPr>
              <w:t>prime</w:t>
            </w:r>
            <w:r w:rsidR="00D120E5" w:rsidRPr="001F2DEE">
              <w:rPr>
                <w:rFonts w:eastAsia="Times New Roman" w:cs="Times New Roman"/>
                <w:sz w:val="20"/>
                <w:szCs w:val="20"/>
                <w:lang w:val="ru-RU"/>
              </w:rPr>
              <w:t xml:space="preserve"> в системе счисления </w:t>
            </w:r>
            <w:r w:rsidR="00D120E5" w:rsidRPr="001F2DEE">
              <w:rPr>
                <w:rFonts w:eastAsia="Times New Roman" w:cs="Times New Roman"/>
                <w:sz w:val="20"/>
                <w:szCs w:val="20"/>
              </w:rPr>
              <w:t>b</w:t>
            </w:r>
            <w:r w:rsidR="00D120E5" w:rsidRPr="001F2DEE">
              <w:rPr>
                <w:rFonts w:eastAsia="Times New Roman" w:cs="Times New Roman"/>
                <w:sz w:val="20"/>
                <w:szCs w:val="20"/>
                <w:lang w:val="ru-RU"/>
              </w:rPr>
              <w:t xml:space="preserve">, если число </w:t>
            </w:r>
            <w:r w:rsidR="003B5D8B" w:rsidRPr="001F2DEE">
              <w:rPr>
                <w:rFonts w:eastAsia="Times New Roman" w:cs="Times New Roman"/>
                <w:sz w:val="20"/>
                <w:szCs w:val="20"/>
              </w:rPr>
              <w:t>p</w:t>
            </w:r>
            <w:r w:rsidR="003B5D8B" w:rsidRPr="001F2DEE">
              <w:rPr>
                <w:rFonts w:eastAsia="Times New Roman" w:cs="Times New Roman"/>
                <w:sz w:val="20"/>
                <w:szCs w:val="20"/>
                <w:vertAlign w:val="superscript"/>
                <w:lang w:val="ru-RU"/>
              </w:rPr>
              <w:t>-1</w:t>
            </w:r>
            <w:r w:rsidR="003B5D8B" w:rsidRPr="001F2DEE">
              <w:rPr>
                <w:rFonts w:eastAsia="Times New Roman" w:cs="Times New Roman"/>
                <w:sz w:val="20"/>
                <w:szCs w:val="20"/>
                <w:lang w:val="ru-RU"/>
              </w:rPr>
              <w:t xml:space="preserve"> может быть представлено в виде </w:t>
            </w:r>
            <w:r w:rsidR="008B3CB0" w:rsidRPr="001F2DEE">
              <w:rPr>
                <w:rFonts w:eastAsia="Times New Roman" w:cs="Times New Roman"/>
                <w:sz w:val="20"/>
                <w:szCs w:val="20"/>
                <w:lang w:val="ru-RU"/>
              </w:rPr>
              <w:t xml:space="preserve">бесконечной периодической дроби с длиной периода равной </w:t>
            </w:r>
            <w:r w:rsidR="008B3CB0" w:rsidRPr="001F2DEE">
              <w:rPr>
                <w:rFonts w:eastAsia="Times New Roman" w:cs="Times New Roman"/>
                <w:sz w:val="20"/>
                <w:szCs w:val="20"/>
              </w:rPr>
              <w:t>P</w:t>
            </w:r>
            <w:r w:rsidR="008B3CB0" w:rsidRPr="001F2DEE">
              <w:rPr>
                <w:rFonts w:eastAsia="Times New Roman" w:cs="Times New Roman"/>
                <w:sz w:val="20"/>
                <w:szCs w:val="20"/>
                <w:lang w:val="ru-RU"/>
              </w:rPr>
              <w:t xml:space="preserve"> - 1</w:t>
            </w:r>
          </w:p>
          <w:p w14:paraId="6A3EC495" w14:textId="030964B9" w:rsidR="00BB2341" w:rsidRPr="001F2DEE" w:rsidRDefault="00BB2341">
            <w:pPr>
              <w:pStyle w:val="TableContents"/>
              <w:numPr>
                <w:ilvl w:val="0"/>
                <w:numId w:val="4"/>
              </w:numPr>
              <w:ind w:left="381"/>
              <w:rPr>
                <w:sz w:val="20"/>
                <w:szCs w:val="20"/>
                <w:lang w:val="ru-RU"/>
              </w:rPr>
            </w:pPr>
            <w:r w:rsidRPr="001F2DEE">
              <w:rPr>
                <w:rFonts w:eastAsia="Times New Roman" w:cs="Times New Roman"/>
                <w:sz w:val="20"/>
                <w:szCs w:val="20"/>
                <w:lang w:val="ru-RU"/>
              </w:rPr>
              <w:t xml:space="preserve"> </w:t>
            </w:r>
            <w:r w:rsidR="00FD3247" w:rsidRPr="001F2DEE">
              <w:rPr>
                <w:rFonts w:eastAsia="Times New Roman" w:cs="Times New Roman"/>
                <w:sz w:val="20"/>
                <w:szCs w:val="20"/>
                <w:lang w:val="ru-RU"/>
              </w:rPr>
              <w:t xml:space="preserve">Для любого простого числа существует бесконечное количество систем счисления, в котором оно является </w:t>
            </w:r>
            <w:r w:rsidR="00FD3247" w:rsidRPr="001F2DEE">
              <w:rPr>
                <w:rFonts w:eastAsia="Times New Roman" w:cs="Times New Roman"/>
                <w:sz w:val="20"/>
                <w:szCs w:val="20"/>
              </w:rPr>
              <w:t>full</w:t>
            </w:r>
            <w:r w:rsidR="00FD3247" w:rsidRPr="001F2DEE">
              <w:rPr>
                <w:rFonts w:eastAsia="Times New Roman" w:cs="Times New Roman"/>
                <w:sz w:val="20"/>
                <w:szCs w:val="20"/>
                <w:lang w:val="ru-RU"/>
              </w:rPr>
              <w:t xml:space="preserve"> </w:t>
            </w:r>
            <w:proofErr w:type="spellStart"/>
            <w:r w:rsidR="00FD3247" w:rsidRPr="001F2DEE">
              <w:rPr>
                <w:rFonts w:eastAsia="Times New Roman" w:cs="Times New Roman"/>
                <w:sz w:val="20"/>
                <w:szCs w:val="20"/>
              </w:rPr>
              <w:t>re</w:t>
            </w:r>
            <w:r w:rsidR="00D84881" w:rsidRPr="001F2DEE">
              <w:rPr>
                <w:rFonts w:eastAsia="Times New Roman" w:cs="Times New Roman"/>
                <w:sz w:val="20"/>
                <w:szCs w:val="20"/>
              </w:rPr>
              <w:t>p</w:t>
            </w:r>
            <w:r w:rsidR="00FD3247" w:rsidRPr="001F2DEE">
              <w:rPr>
                <w:rFonts w:eastAsia="Times New Roman" w:cs="Times New Roman"/>
                <w:sz w:val="20"/>
                <w:szCs w:val="20"/>
              </w:rPr>
              <w:t>tend</w:t>
            </w:r>
            <w:proofErr w:type="spellEnd"/>
            <w:r w:rsidR="00FD3247" w:rsidRPr="001F2DEE">
              <w:rPr>
                <w:rFonts w:eastAsia="Times New Roman" w:cs="Times New Roman"/>
                <w:sz w:val="20"/>
                <w:szCs w:val="20"/>
                <w:lang w:val="ru-RU"/>
              </w:rPr>
              <w:t xml:space="preserve"> </w:t>
            </w:r>
            <w:r w:rsidR="00FD3247" w:rsidRPr="001F2DEE">
              <w:rPr>
                <w:rFonts w:eastAsia="Times New Roman" w:cs="Times New Roman"/>
                <w:sz w:val="20"/>
                <w:szCs w:val="20"/>
              </w:rPr>
              <w:t>prime</w:t>
            </w:r>
            <w:r w:rsidR="00F2261F" w:rsidRPr="001F2DEE">
              <w:rPr>
                <w:rFonts w:eastAsia="Times New Roman" w:cs="Times New Roman"/>
                <w:sz w:val="20"/>
                <w:szCs w:val="20"/>
                <w:lang w:val="ru-RU"/>
              </w:rPr>
              <w:t xml:space="preserve">, причем данные системы счисления распределены в соответствии с паттерном, уникальным для каждого </w:t>
            </w:r>
            <w:r w:rsidR="00F2261F" w:rsidRPr="001F2DEE">
              <w:rPr>
                <w:rFonts w:eastAsia="Times New Roman" w:cs="Times New Roman"/>
                <w:sz w:val="20"/>
                <w:szCs w:val="20"/>
              </w:rPr>
              <w:t>P</w:t>
            </w:r>
          </w:p>
          <w:p w14:paraId="05087348" w14:textId="7AE6A880" w:rsidR="00BB2341" w:rsidRPr="001F2DEE" w:rsidRDefault="00C978E9">
            <w:pPr>
              <w:pStyle w:val="TableContents"/>
              <w:numPr>
                <w:ilvl w:val="0"/>
                <w:numId w:val="4"/>
              </w:numPr>
              <w:ind w:left="381"/>
              <w:rPr>
                <w:sz w:val="20"/>
                <w:szCs w:val="20"/>
                <w:lang w:val="ru-RU"/>
              </w:rPr>
            </w:pPr>
            <w:r w:rsidRPr="001F2DEE">
              <w:rPr>
                <w:sz w:val="20"/>
                <w:szCs w:val="20"/>
                <w:lang w:val="ru-RU"/>
              </w:rPr>
              <w:t xml:space="preserve">Не существует </w:t>
            </w:r>
            <w:r w:rsidRPr="001F2DEE">
              <w:rPr>
                <w:sz w:val="20"/>
                <w:szCs w:val="20"/>
              </w:rPr>
              <w:t>full</w:t>
            </w:r>
            <w:r w:rsidRPr="001F2DEE">
              <w:rPr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1F2DEE">
              <w:rPr>
                <w:sz w:val="20"/>
                <w:szCs w:val="20"/>
              </w:rPr>
              <w:t>reptend</w:t>
            </w:r>
            <w:proofErr w:type="spellEnd"/>
            <w:r w:rsidRPr="001F2DEE">
              <w:rPr>
                <w:sz w:val="20"/>
                <w:szCs w:val="20"/>
                <w:lang w:val="ru-RU"/>
              </w:rPr>
              <w:t xml:space="preserve"> </w:t>
            </w:r>
            <w:proofErr w:type="gramStart"/>
            <w:r w:rsidRPr="001F2DEE">
              <w:rPr>
                <w:sz w:val="20"/>
                <w:szCs w:val="20"/>
              </w:rPr>
              <w:t>P</w:t>
            </w:r>
            <w:r w:rsidRPr="001F2DEE">
              <w:rPr>
                <w:sz w:val="20"/>
                <w:szCs w:val="20"/>
                <w:lang w:val="ru-RU"/>
              </w:rPr>
              <w:t xml:space="preserve"> &gt;</w:t>
            </w:r>
            <w:proofErr w:type="gramEnd"/>
            <w:r w:rsidRPr="001F2DEE">
              <w:rPr>
                <w:sz w:val="20"/>
                <w:szCs w:val="20"/>
                <w:lang w:val="ru-RU"/>
              </w:rPr>
              <w:t>= 3 в системах, являющихся квадратами натуральных чисел</w:t>
            </w:r>
          </w:p>
          <w:p w14:paraId="303B465B" w14:textId="0A1F03E3" w:rsidR="00BB2341" w:rsidRPr="001F2DEE" w:rsidRDefault="00614EEF" w:rsidP="00172CB5">
            <w:pPr>
              <w:pStyle w:val="TableContents"/>
              <w:numPr>
                <w:ilvl w:val="0"/>
                <w:numId w:val="4"/>
              </w:numPr>
              <w:ind w:left="381"/>
              <w:rPr>
                <w:sz w:val="20"/>
                <w:szCs w:val="20"/>
                <w:lang w:val="ru-RU"/>
              </w:rPr>
            </w:pPr>
            <w:r w:rsidRPr="001F2DEE">
              <w:rPr>
                <w:sz w:val="20"/>
                <w:szCs w:val="20"/>
                <w:lang w:val="ru-RU"/>
              </w:rPr>
              <w:t xml:space="preserve">Количество </w:t>
            </w:r>
            <w:r w:rsidR="0034623A" w:rsidRPr="001F2DEE">
              <w:rPr>
                <w:sz w:val="20"/>
                <w:szCs w:val="20"/>
                <w:lang w:val="ru-RU"/>
              </w:rPr>
              <w:t xml:space="preserve">оснований систем, в которых данное число является </w:t>
            </w:r>
            <w:proofErr w:type="spellStart"/>
            <w:r w:rsidR="00FD7D0F" w:rsidRPr="001F2DEE">
              <w:rPr>
                <w:sz w:val="20"/>
                <w:szCs w:val="20"/>
                <w:lang w:val="ru-RU"/>
              </w:rPr>
              <w:t>full</w:t>
            </w:r>
            <w:proofErr w:type="spellEnd"/>
            <w:r w:rsidR="00FD7D0F" w:rsidRPr="001F2DEE">
              <w:rPr>
                <w:sz w:val="20"/>
                <w:szCs w:val="20"/>
                <w:lang w:val="ru-RU"/>
              </w:rPr>
              <w:t xml:space="preserve"> </w:t>
            </w:r>
            <w:proofErr w:type="spellStart"/>
            <w:r w:rsidR="00FD7D0F" w:rsidRPr="001F2DEE">
              <w:rPr>
                <w:sz w:val="20"/>
                <w:szCs w:val="20"/>
                <w:lang w:val="ru-RU"/>
              </w:rPr>
              <w:t>reptend</w:t>
            </w:r>
            <w:proofErr w:type="spellEnd"/>
            <w:r w:rsidR="00FD7D0F" w:rsidRPr="001F2DEE">
              <w:rPr>
                <w:sz w:val="20"/>
                <w:szCs w:val="20"/>
                <w:lang w:val="ru-RU"/>
              </w:rPr>
              <w:t xml:space="preserve"> (в рамках одного шага паттерна) равняется </w:t>
            </w:r>
            <w:r w:rsidR="00C25A54" w:rsidRPr="001F2DEE">
              <w:rPr>
                <w:sz w:val="20"/>
                <w:szCs w:val="20"/>
                <w:lang w:val="ru-RU"/>
              </w:rPr>
              <w:t>φ(</w:t>
            </w:r>
            <w:r w:rsidR="00C25A54" w:rsidRPr="001F2DEE">
              <w:rPr>
                <w:sz w:val="20"/>
                <w:szCs w:val="20"/>
              </w:rPr>
              <w:t>P</w:t>
            </w:r>
            <w:r w:rsidR="00C25A54" w:rsidRPr="001F2DEE">
              <w:rPr>
                <w:sz w:val="20"/>
                <w:szCs w:val="20"/>
                <w:lang w:val="ru-RU"/>
              </w:rPr>
              <w:t>-1)</w:t>
            </w:r>
          </w:p>
          <w:p w14:paraId="62E4D5D5" w14:textId="3E8B12E1" w:rsidR="00172CB5" w:rsidRPr="001F2DEE" w:rsidRDefault="00B80B4C" w:rsidP="00172CB5">
            <w:pPr>
              <w:pStyle w:val="TableContents"/>
              <w:numPr>
                <w:ilvl w:val="0"/>
                <w:numId w:val="4"/>
              </w:numPr>
              <w:ind w:left="381"/>
              <w:rPr>
                <w:sz w:val="20"/>
                <w:szCs w:val="20"/>
                <w:lang w:val="ru-RU"/>
              </w:rPr>
            </w:pPr>
            <w:r w:rsidRPr="001F2DEE">
              <w:rPr>
                <w:sz w:val="20"/>
                <w:szCs w:val="20"/>
                <w:lang w:val="ru-RU"/>
              </w:rPr>
              <w:t xml:space="preserve">При </w:t>
            </w:r>
            <w:r w:rsidR="00FE61CA" w:rsidRPr="001F2DEE">
              <w:rPr>
                <w:sz w:val="20"/>
                <w:szCs w:val="20"/>
                <w:lang w:val="ru-RU"/>
              </w:rPr>
              <w:t xml:space="preserve">визуализации </w:t>
            </w:r>
            <w:r w:rsidR="00035F51" w:rsidRPr="001F2DEE">
              <w:rPr>
                <w:sz w:val="20"/>
                <w:szCs w:val="20"/>
              </w:rPr>
              <w:t>full</w:t>
            </w:r>
            <w:r w:rsidR="00035F51" w:rsidRPr="001F2DEE">
              <w:rPr>
                <w:sz w:val="20"/>
                <w:szCs w:val="20"/>
                <w:lang w:val="ru-RU"/>
              </w:rPr>
              <w:t xml:space="preserve"> </w:t>
            </w:r>
            <w:proofErr w:type="spellStart"/>
            <w:r w:rsidR="00035F51" w:rsidRPr="001F2DEE">
              <w:rPr>
                <w:sz w:val="20"/>
                <w:szCs w:val="20"/>
              </w:rPr>
              <w:t>reptend</w:t>
            </w:r>
            <w:proofErr w:type="spellEnd"/>
            <w:r w:rsidR="00035F51" w:rsidRPr="001F2DEE">
              <w:rPr>
                <w:sz w:val="20"/>
                <w:szCs w:val="20"/>
                <w:lang w:val="ru-RU"/>
              </w:rPr>
              <w:t xml:space="preserve"> чисел в разных системах счисления </w:t>
            </w:r>
            <w:r w:rsidR="005839CB" w:rsidRPr="001F2DEE">
              <w:rPr>
                <w:sz w:val="20"/>
                <w:szCs w:val="20"/>
                <w:lang w:val="ru-RU"/>
              </w:rPr>
              <w:t>проявляется «</w:t>
            </w:r>
            <w:proofErr w:type="spellStart"/>
            <w:r w:rsidR="005839CB" w:rsidRPr="001F2DEE">
              <w:rPr>
                <w:sz w:val="20"/>
                <w:szCs w:val="20"/>
                <w:lang w:val="ru-RU"/>
              </w:rPr>
              <w:t>уроборическая</w:t>
            </w:r>
            <w:proofErr w:type="spellEnd"/>
            <w:r w:rsidR="005839CB" w:rsidRPr="001F2DEE">
              <w:rPr>
                <w:sz w:val="20"/>
                <w:szCs w:val="20"/>
                <w:lang w:val="ru-RU"/>
              </w:rPr>
              <w:t xml:space="preserve"> связь»: </w:t>
            </w:r>
            <w:r w:rsidR="00FB7720" w:rsidRPr="001F2DEE">
              <w:rPr>
                <w:sz w:val="20"/>
                <w:szCs w:val="20"/>
                <w:lang w:val="ru-RU"/>
              </w:rPr>
              <w:t xml:space="preserve">первые и последние цифры </w:t>
            </w:r>
            <w:r w:rsidR="009E4D59" w:rsidRPr="001F2DEE">
              <w:rPr>
                <w:sz w:val="20"/>
                <w:szCs w:val="20"/>
                <w:lang w:val="ru-RU"/>
              </w:rPr>
              <w:t xml:space="preserve">в представлении числа в виде бесконечной периодической дроби равны, из-за чего создается </w:t>
            </w:r>
            <w:r w:rsidR="00FB1956" w:rsidRPr="001F2DEE">
              <w:rPr>
                <w:sz w:val="20"/>
                <w:szCs w:val="20"/>
                <w:lang w:val="ru-RU"/>
              </w:rPr>
              <w:t>циклический эффект</w:t>
            </w:r>
          </w:p>
          <w:p w14:paraId="7D4C6F2D" w14:textId="1CC13AD0" w:rsidR="008F7FFC" w:rsidRPr="001F2DEE" w:rsidRDefault="00B8256F" w:rsidP="006B2FCF">
            <w:pPr>
              <w:pStyle w:val="TableContents"/>
              <w:numPr>
                <w:ilvl w:val="0"/>
                <w:numId w:val="4"/>
              </w:numPr>
              <w:ind w:left="381"/>
              <w:rPr>
                <w:sz w:val="20"/>
                <w:szCs w:val="20"/>
                <w:lang w:val="ru-RU"/>
              </w:rPr>
            </w:pPr>
            <w:r w:rsidRPr="001F2DEE">
              <w:rPr>
                <w:sz w:val="20"/>
                <w:szCs w:val="20"/>
                <w:lang w:val="ru-RU"/>
              </w:rPr>
              <w:t xml:space="preserve">В статье приведена </w:t>
            </w:r>
            <w:proofErr w:type="spellStart"/>
            <w:r w:rsidR="0004455D" w:rsidRPr="001F2DEE">
              <w:rPr>
                <w:sz w:val="20"/>
                <w:szCs w:val="20"/>
                <w:lang w:val="ru-RU"/>
              </w:rPr>
              <w:t>сонификация</w:t>
            </w:r>
            <w:proofErr w:type="spellEnd"/>
            <w:r w:rsidR="0004455D" w:rsidRPr="001F2DEE">
              <w:rPr>
                <w:sz w:val="20"/>
                <w:szCs w:val="20"/>
                <w:lang w:val="ru-RU"/>
              </w:rPr>
              <w:t xml:space="preserve"> полученных закономерностей, однако </w:t>
            </w:r>
            <w:r w:rsidR="0019548C" w:rsidRPr="001F2DEE">
              <w:rPr>
                <w:sz w:val="20"/>
                <w:szCs w:val="20"/>
                <w:lang w:val="ru-RU"/>
              </w:rPr>
              <w:t>даже с гармонизацией они звучат странно</w:t>
            </w:r>
            <w:r w:rsidR="00E82B7B" w:rsidRPr="001F2DEE">
              <w:rPr>
                <w:sz w:val="20"/>
                <w:szCs w:val="20"/>
                <w:lang w:val="ru-RU"/>
              </w:rPr>
              <w:t xml:space="preserve"> и похожи скорее на произвольное нажатие клавиш на пианино</w:t>
            </w:r>
          </w:p>
          <w:p w14:paraId="1A6355EE" w14:textId="238F4524" w:rsidR="00BB2341" w:rsidRDefault="00201665" w:rsidP="006B2FCF">
            <w:pPr>
              <w:pStyle w:val="TableContents"/>
              <w:numPr>
                <w:ilvl w:val="0"/>
                <w:numId w:val="4"/>
              </w:numPr>
              <w:ind w:left="381"/>
              <w:rPr>
                <w:lang w:val="ru-RU"/>
              </w:rPr>
            </w:pPr>
            <w:r w:rsidRPr="001F2DEE">
              <w:rPr>
                <w:sz w:val="20"/>
                <w:szCs w:val="20"/>
                <w:lang w:val="ru-RU"/>
              </w:rPr>
              <w:t>При одновременной визуализации всех дробей от 1/</w:t>
            </w:r>
            <w:r w:rsidRPr="001F2DEE">
              <w:rPr>
                <w:sz w:val="20"/>
                <w:szCs w:val="20"/>
              </w:rPr>
              <w:t>N</w:t>
            </w:r>
            <w:r w:rsidRPr="001F2DEE">
              <w:rPr>
                <w:sz w:val="20"/>
                <w:szCs w:val="20"/>
                <w:lang w:val="ru-RU"/>
              </w:rPr>
              <w:t xml:space="preserve"> до </w:t>
            </w:r>
            <w:r w:rsidRPr="001F2DEE">
              <w:rPr>
                <w:sz w:val="20"/>
                <w:szCs w:val="20"/>
              </w:rPr>
              <w:t>N</w:t>
            </w:r>
            <w:r w:rsidRPr="001F2DEE">
              <w:rPr>
                <w:sz w:val="20"/>
                <w:szCs w:val="20"/>
                <w:lang w:val="ru-RU"/>
              </w:rPr>
              <w:t>-1/</w:t>
            </w:r>
            <w:r w:rsidRPr="001F2DEE">
              <w:rPr>
                <w:sz w:val="20"/>
                <w:szCs w:val="20"/>
              </w:rPr>
              <w:t>N</w:t>
            </w:r>
            <w:r w:rsidRPr="001F2DEE">
              <w:rPr>
                <w:sz w:val="20"/>
                <w:szCs w:val="20"/>
                <w:lang w:val="ru-RU"/>
              </w:rPr>
              <w:t xml:space="preserve"> </w:t>
            </w:r>
            <w:r w:rsidR="00B20484" w:rsidRPr="001F2DEE">
              <w:rPr>
                <w:sz w:val="20"/>
                <w:szCs w:val="20"/>
                <w:lang w:val="ru-RU"/>
              </w:rPr>
              <w:t xml:space="preserve">в одной системе получаются красивые узоры: </w:t>
            </w:r>
            <w:r w:rsidR="00AC6DAF" w:rsidRPr="001F2DEE">
              <w:rPr>
                <w:sz w:val="20"/>
                <w:szCs w:val="20"/>
                <w:lang w:val="ru-RU"/>
              </w:rPr>
              <w:t xml:space="preserve">кардиоида, </w:t>
            </w:r>
            <w:proofErr w:type="gramStart"/>
            <w:r w:rsidR="00AC6DAF" w:rsidRPr="001F2DEE">
              <w:rPr>
                <w:sz w:val="20"/>
                <w:szCs w:val="20"/>
                <w:lang w:val="ru-RU"/>
              </w:rPr>
              <w:t>треугольник</w:t>
            </w:r>
            <w:proofErr w:type="gramEnd"/>
            <w:r w:rsidR="00AC6DAF" w:rsidRPr="001F2DEE">
              <w:rPr>
                <w:sz w:val="20"/>
                <w:szCs w:val="20"/>
                <w:lang w:val="ru-RU"/>
              </w:rPr>
              <w:t xml:space="preserve"> переходящий в окружность, звезда переходящая в окружность, нечто, напоминающее знак химического заражения, переходящее в окружность</w:t>
            </w:r>
          </w:p>
        </w:tc>
      </w:tr>
      <w:tr w:rsidR="00BB2341" w:rsidRPr="006F7242" w14:paraId="1D794081" w14:textId="77777777">
        <w:trPr>
          <w:trHeight w:val="1079"/>
        </w:trPr>
        <w:tc>
          <w:tcPr>
            <w:tcW w:w="10730" w:type="dxa"/>
            <w:gridSpan w:val="3"/>
            <w:tcBorders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</w:tcPr>
          <w:p w14:paraId="230466B7" w14:textId="77777777" w:rsidR="00BB2341" w:rsidRPr="00616AC6" w:rsidRDefault="00BB2341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Позитивные следствия и/или достоинства описанной в статье технологии (минимум три пункта)</w:t>
            </w:r>
          </w:p>
          <w:p w14:paraId="7AE5367F" w14:textId="073D1366" w:rsidR="00BB2341" w:rsidRPr="005C022F" w:rsidRDefault="00FB05EE">
            <w:pPr>
              <w:pStyle w:val="TableContents"/>
              <w:numPr>
                <w:ilvl w:val="0"/>
                <w:numId w:val="3"/>
              </w:numPr>
              <w:ind w:left="381" w:hanging="381"/>
              <w:rPr>
                <w:lang w:val="ru-RU"/>
              </w:rPr>
            </w:pPr>
            <w:r w:rsidRPr="005C022F">
              <w:rPr>
                <w:lang w:val="ru-RU"/>
              </w:rPr>
              <w:t xml:space="preserve">В своей статье автор показывает интересные закономерности </w:t>
            </w:r>
            <w:r w:rsidRPr="005C022F">
              <w:t>full</w:t>
            </w:r>
            <w:r w:rsidRPr="005C022F">
              <w:rPr>
                <w:lang w:val="ru-RU"/>
              </w:rPr>
              <w:t xml:space="preserve"> </w:t>
            </w:r>
            <w:proofErr w:type="spellStart"/>
            <w:r w:rsidRPr="005C022F">
              <w:t>reptend</w:t>
            </w:r>
            <w:proofErr w:type="spellEnd"/>
            <w:r w:rsidRPr="005C022F">
              <w:rPr>
                <w:lang w:val="ru-RU"/>
              </w:rPr>
              <w:t xml:space="preserve"> чисел</w:t>
            </w:r>
          </w:p>
          <w:p w14:paraId="466892EF" w14:textId="2B0ABBF2" w:rsidR="00BB2341" w:rsidRDefault="005C022F">
            <w:pPr>
              <w:pStyle w:val="TableContents"/>
              <w:numPr>
                <w:ilvl w:val="0"/>
                <w:numId w:val="3"/>
              </w:numPr>
              <w:ind w:left="381" w:hanging="381"/>
              <w:rPr>
                <w:lang w:val="ru-RU"/>
              </w:rPr>
            </w:pPr>
            <w:r>
              <w:rPr>
                <w:lang w:val="ru-RU"/>
              </w:rPr>
              <w:t xml:space="preserve">Визуализации одиночных дробей показывают </w:t>
            </w:r>
            <w:r w:rsidR="00D80FA2">
              <w:rPr>
                <w:lang w:val="ru-RU"/>
              </w:rPr>
              <w:t>«</w:t>
            </w:r>
            <w:proofErr w:type="spellStart"/>
            <w:r w:rsidR="00D80FA2">
              <w:rPr>
                <w:lang w:val="ru-RU"/>
              </w:rPr>
              <w:t>залипательные</w:t>
            </w:r>
            <w:proofErr w:type="spellEnd"/>
            <w:r w:rsidR="00D80FA2">
              <w:rPr>
                <w:lang w:val="ru-RU"/>
              </w:rPr>
              <w:t>»</w:t>
            </w:r>
            <w:r>
              <w:rPr>
                <w:lang w:val="ru-RU"/>
              </w:rPr>
              <w:t xml:space="preserve"> анимации</w:t>
            </w:r>
          </w:p>
          <w:p w14:paraId="34D9AAC6" w14:textId="07DD4CB4" w:rsidR="00BB2341" w:rsidRDefault="00EF683C">
            <w:pPr>
              <w:pStyle w:val="TableContents"/>
              <w:numPr>
                <w:ilvl w:val="0"/>
                <w:numId w:val="3"/>
              </w:numPr>
              <w:ind w:left="381" w:hanging="381"/>
              <w:rPr>
                <w:lang w:val="ru-RU"/>
              </w:rPr>
            </w:pPr>
            <w:r>
              <w:rPr>
                <w:lang w:val="ru-RU"/>
              </w:rPr>
              <w:t xml:space="preserve">Автор также опубликовал исходный код программ, использованных для </w:t>
            </w:r>
            <w:proofErr w:type="spellStart"/>
            <w:r>
              <w:rPr>
                <w:lang w:val="ru-RU"/>
              </w:rPr>
              <w:t>сонификации</w:t>
            </w:r>
            <w:proofErr w:type="spellEnd"/>
            <w:r>
              <w:rPr>
                <w:lang w:val="ru-RU"/>
              </w:rPr>
              <w:t xml:space="preserve"> и визуализации</w:t>
            </w:r>
          </w:p>
        </w:tc>
      </w:tr>
      <w:tr w:rsidR="00BB2341" w:rsidRPr="006F7242" w14:paraId="157EB876" w14:textId="77777777">
        <w:trPr>
          <w:trHeight w:val="973"/>
        </w:trPr>
        <w:tc>
          <w:tcPr>
            <w:tcW w:w="107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AC4EC8" w14:textId="77777777" w:rsidR="00BB2341" w:rsidRPr="00616AC6" w:rsidRDefault="00BB2341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Негативные следствия и/или недостатки описанной в статье технологии (минимум три пункта)</w:t>
            </w:r>
          </w:p>
          <w:p w14:paraId="20573828" w14:textId="533BFC43" w:rsidR="00BB2341" w:rsidRPr="008C28B1" w:rsidRDefault="00F35238">
            <w:pPr>
              <w:pStyle w:val="TableContents"/>
              <w:numPr>
                <w:ilvl w:val="0"/>
                <w:numId w:val="2"/>
              </w:numPr>
              <w:ind w:left="381"/>
              <w:rPr>
                <w:sz w:val="20"/>
                <w:szCs w:val="20"/>
                <w:lang w:val="ru-RU"/>
              </w:rPr>
            </w:pPr>
            <w:r w:rsidRPr="008C28B1">
              <w:rPr>
                <w:sz w:val="20"/>
                <w:szCs w:val="20"/>
                <w:lang w:val="ru-RU"/>
              </w:rPr>
              <w:t xml:space="preserve">В своей статье автор </w:t>
            </w:r>
            <w:r w:rsidR="005D024A" w:rsidRPr="008C28B1">
              <w:rPr>
                <w:sz w:val="20"/>
                <w:szCs w:val="20"/>
                <w:lang w:val="ru-RU"/>
              </w:rPr>
              <w:t>не доказывает обнаруженные закономерности</w:t>
            </w:r>
          </w:p>
          <w:p w14:paraId="4D1226C7" w14:textId="481A006F" w:rsidR="00BB2341" w:rsidRPr="008C28B1" w:rsidRDefault="00D26FA0">
            <w:pPr>
              <w:pStyle w:val="TableContents"/>
              <w:numPr>
                <w:ilvl w:val="0"/>
                <w:numId w:val="2"/>
              </w:numPr>
              <w:ind w:left="381"/>
              <w:rPr>
                <w:sz w:val="20"/>
                <w:szCs w:val="20"/>
                <w:lang w:val="ru-RU"/>
              </w:rPr>
            </w:pPr>
            <w:r w:rsidRPr="008C28B1">
              <w:rPr>
                <w:sz w:val="20"/>
                <w:szCs w:val="20"/>
                <w:lang w:val="ru-RU"/>
              </w:rPr>
              <w:t>В статье не указано применение исследованной автором теории</w:t>
            </w:r>
          </w:p>
          <w:p w14:paraId="4C668EBD" w14:textId="3CD5955F" w:rsidR="00BB2341" w:rsidRPr="00616AC6" w:rsidRDefault="0022560C">
            <w:pPr>
              <w:pStyle w:val="TableContents"/>
              <w:numPr>
                <w:ilvl w:val="0"/>
                <w:numId w:val="2"/>
              </w:numPr>
              <w:ind w:left="381"/>
              <w:rPr>
                <w:lang w:val="ru-RU"/>
              </w:rPr>
            </w:pPr>
            <w:r w:rsidRPr="008C28B1">
              <w:rPr>
                <w:sz w:val="20"/>
                <w:szCs w:val="20"/>
                <w:lang w:val="ru-RU"/>
              </w:rPr>
              <w:t xml:space="preserve">При </w:t>
            </w:r>
            <w:proofErr w:type="spellStart"/>
            <w:r w:rsidRPr="008C28B1">
              <w:rPr>
                <w:sz w:val="20"/>
                <w:szCs w:val="20"/>
                <w:lang w:val="ru-RU"/>
              </w:rPr>
              <w:t>сонификации</w:t>
            </w:r>
            <w:proofErr w:type="spellEnd"/>
            <w:r w:rsidRPr="008C28B1">
              <w:rPr>
                <w:sz w:val="20"/>
                <w:szCs w:val="20"/>
                <w:lang w:val="ru-RU"/>
              </w:rPr>
              <w:t xml:space="preserve"> </w:t>
            </w:r>
            <w:r w:rsidR="008C28B1" w:rsidRPr="008C28B1">
              <w:rPr>
                <w:sz w:val="20"/>
                <w:szCs w:val="20"/>
                <w:lang w:val="ru-RU"/>
              </w:rPr>
              <w:t>закономерностей используется лишь пианино, из-за чего полученное аудио кажется скучным</w:t>
            </w:r>
          </w:p>
        </w:tc>
      </w:tr>
      <w:tr w:rsidR="00BB2341" w:rsidRPr="00492F09" w14:paraId="44E1DDC1" w14:textId="77777777" w:rsidTr="00EF683C">
        <w:trPr>
          <w:trHeight w:val="3878"/>
        </w:trPr>
        <w:tc>
          <w:tcPr>
            <w:tcW w:w="107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985607" w14:textId="77777777" w:rsidR="00BB2341" w:rsidRPr="006F7242" w:rsidRDefault="00BB2341">
            <w:pPr>
              <w:pStyle w:val="TableContents"/>
              <w:rPr>
                <w:b/>
                <w:lang w:val="ru-RU"/>
              </w:rPr>
            </w:pPr>
            <w:r>
              <w:rPr>
                <w:b/>
                <w:bCs/>
                <w:lang w:val="ru-RU"/>
              </w:rPr>
              <w:t xml:space="preserve">Ваши замечания, пожелания преподавателю </w:t>
            </w:r>
            <w:r>
              <w:rPr>
                <w:b/>
                <w:bCs/>
                <w:i/>
                <w:lang w:val="ru-RU"/>
              </w:rPr>
              <w:t>или</w:t>
            </w:r>
            <w:r>
              <w:rPr>
                <w:b/>
                <w:bCs/>
                <w:lang w:val="ru-RU"/>
              </w:rPr>
              <w:t xml:space="preserve"> анекдот о программистах</w:t>
            </w:r>
            <w:r w:rsidR="006B2FCF"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41915335" wp14:editId="1D5637E5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175260</wp:posOffset>
                  </wp:positionV>
                  <wp:extent cx="4086225" cy="2162175"/>
                  <wp:effectExtent l="0" t="0" r="9525" b="9525"/>
                  <wp:wrapSquare wrapText="bothSides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6225" cy="2162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7D6B2790" w14:textId="77777777" w:rsidR="00492F09" w:rsidRPr="00492F09" w:rsidRDefault="00492F09" w:rsidP="00492F09">
            <w:pPr>
              <w:pStyle w:val="TableContents"/>
              <w:rPr>
                <w:sz w:val="20"/>
                <w:szCs w:val="20"/>
                <w:lang w:val="ru-RU"/>
              </w:rPr>
            </w:pPr>
            <w:r w:rsidRPr="00492F09">
              <w:rPr>
                <w:sz w:val="20"/>
                <w:szCs w:val="20"/>
                <w:lang w:val="ru-RU"/>
              </w:rPr>
              <w:t>В Москве задержали программиста, который с огромной скоростью писал абсолютно не читаемый код.</w:t>
            </w:r>
          </w:p>
          <w:p w14:paraId="12D9B494" w14:textId="77777777" w:rsidR="00492F09" w:rsidRPr="00492F09" w:rsidRDefault="00492F09" w:rsidP="00492F09">
            <w:pPr>
              <w:pStyle w:val="TableContents"/>
              <w:rPr>
                <w:sz w:val="20"/>
                <w:szCs w:val="20"/>
                <w:lang w:val="ru-RU"/>
              </w:rPr>
            </w:pPr>
          </w:p>
          <w:p w14:paraId="25A0C11C" w14:textId="77777777" w:rsidR="00BB2341" w:rsidRDefault="00492F09" w:rsidP="00492F09">
            <w:pPr>
              <w:pStyle w:val="TableContents"/>
              <w:rPr>
                <w:sz w:val="20"/>
                <w:szCs w:val="20"/>
                <w:lang w:val="ru-RU"/>
              </w:rPr>
            </w:pPr>
            <w:r w:rsidRPr="00492F09">
              <w:rPr>
                <w:sz w:val="20"/>
                <w:szCs w:val="20"/>
                <w:lang w:val="ru-RU"/>
              </w:rPr>
              <w:t>Он отказался от комментариев</w:t>
            </w:r>
          </w:p>
          <w:p w14:paraId="2D5CD090" w14:textId="77777777" w:rsidR="00492F09" w:rsidRDefault="00492F09" w:rsidP="00492F09">
            <w:pPr>
              <w:pStyle w:val="TableContents"/>
              <w:rPr>
                <w:sz w:val="20"/>
                <w:szCs w:val="20"/>
                <w:lang w:val="ru-RU"/>
              </w:rPr>
            </w:pPr>
          </w:p>
          <w:p w14:paraId="75AC98C0" w14:textId="77777777" w:rsidR="009C52F5" w:rsidRDefault="009C52F5" w:rsidP="00492F09">
            <w:pPr>
              <w:pStyle w:val="TableContents"/>
              <w:rPr>
                <w:sz w:val="20"/>
                <w:szCs w:val="20"/>
                <w:lang w:val="ru-RU"/>
              </w:rPr>
            </w:pPr>
          </w:p>
          <w:p w14:paraId="6673DEA8" w14:textId="77777777" w:rsidR="009C52F5" w:rsidRDefault="009C52F5" w:rsidP="00492F09">
            <w:pPr>
              <w:pStyle w:val="TableContents"/>
              <w:rPr>
                <w:sz w:val="20"/>
                <w:szCs w:val="20"/>
                <w:lang w:val="ru-RU"/>
              </w:rPr>
            </w:pPr>
          </w:p>
          <w:p w14:paraId="3EE38918" w14:textId="77777777" w:rsidR="009C52F5" w:rsidRDefault="009C52F5" w:rsidP="00492F09">
            <w:pPr>
              <w:pStyle w:val="TableContents"/>
              <w:rPr>
                <w:sz w:val="20"/>
                <w:szCs w:val="20"/>
                <w:lang w:val="ru-RU"/>
              </w:rPr>
            </w:pPr>
          </w:p>
          <w:p w14:paraId="71B41E92" w14:textId="77777777" w:rsidR="009C52F5" w:rsidRDefault="009C52F5" w:rsidP="00492F09">
            <w:pPr>
              <w:pStyle w:val="TableContents"/>
              <w:rPr>
                <w:sz w:val="20"/>
                <w:szCs w:val="20"/>
                <w:lang w:val="ru-RU"/>
              </w:rPr>
            </w:pPr>
          </w:p>
          <w:p w14:paraId="5F290CEE" w14:textId="12758292" w:rsidR="00492F09" w:rsidRDefault="00492F09" w:rsidP="009C52F5">
            <w:pPr>
              <w:pStyle w:val="TableContents"/>
              <w:rPr>
                <w:b/>
                <w:bCs/>
                <w:lang w:val="ru-RU"/>
              </w:rPr>
            </w:pPr>
          </w:p>
        </w:tc>
      </w:tr>
    </w:tbl>
    <w:p w14:paraId="2805000B" w14:textId="77777777" w:rsidR="00BB2341" w:rsidRPr="00616AC6" w:rsidRDefault="00BB2341" w:rsidP="007932EB">
      <w:pPr>
        <w:pStyle w:val="Standard"/>
        <w:rPr>
          <w:lang w:val="ru-RU"/>
        </w:rPr>
      </w:pPr>
    </w:p>
    <w:sectPr w:rsidR="00BB2341" w:rsidRPr="00616AC6">
      <w:pgSz w:w="11906" w:h="16838"/>
      <w:pgMar w:top="567" w:right="567" w:bottom="426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20085A" w14:textId="77777777" w:rsidR="00074FB5" w:rsidRDefault="00074FB5">
      <w:r>
        <w:separator/>
      </w:r>
    </w:p>
  </w:endnote>
  <w:endnote w:type="continuationSeparator" w:id="0">
    <w:p w14:paraId="0ADCA328" w14:textId="77777777" w:rsidR="00074FB5" w:rsidRDefault="00074FB5">
      <w:r>
        <w:continuationSeparator/>
      </w:r>
    </w:p>
  </w:endnote>
  <w:endnote w:type="continuationNotice" w:id="1">
    <w:p w14:paraId="40E7D71D" w14:textId="77777777" w:rsidR="00074FB5" w:rsidRDefault="00074FB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ndale Sans UI">
    <w:altName w:val="Calibri"/>
    <w:charset w:val="CC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Calibri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8450B3" w14:textId="77777777" w:rsidR="00074FB5" w:rsidRDefault="00074FB5">
      <w:r>
        <w:separator/>
      </w:r>
    </w:p>
  </w:footnote>
  <w:footnote w:type="continuationSeparator" w:id="0">
    <w:p w14:paraId="4188940A" w14:textId="77777777" w:rsidR="00074FB5" w:rsidRDefault="00074FB5">
      <w:r>
        <w:continuationSeparator/>
      </w:r>
    </w:p>
  </w:footnote>
  <w:footnote w:type="continuationNotice" w:id="1">
    <w:p w14:paraId="44597028" w14:textId="77777777" w:rsidR="00074FB5" w:rsidRDefault="00074FB5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 w:val="0"/>
        <w:bCs w:val="0"/>
      </w:rPr>
    </w:lvl>
  </w:abstractNum>
  <w:abstractNum w:abstractNumId="3" w15:restartNumberingAfterBreak="0">
    <w:nsid w:val="00000004"/>
    <w:multiLevelType w:val="singleLevel"/>
    <w:tmpl w:val="00000004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AC6"/>
    <w:rsid w:val="00035F51"/>
    <w:rsid w:val="0004455D"/>
    <w:rsid w:val="00074FB5"/>
    <w:rsid w:val="000949B7"/>
    <w:rsid w:val="000A4623"/>
    <w:rsid w:val="000D62F9"/>
    <w:rsid w:val="00147190"/>
    <w:rsid w:val="00172CB5"/>
    <w:rsid w:val="00177C61"/>
    <w:rsid w:val="00182324"/>
    <w:rsid w:val="00183C5A"/>
    <w:rsid w:val="00190429"/>
    <w:rsid w:val="0019548C"/>
    <w:rsid w:val="001D577E"/>
    <w:rsid w:val="001F2DEE"/>
    <w:rsid w:val="00201665"/>
    <w:rsid w:val="0022560C"/>
    <w:rsid w:val="00264E3C"/>
    <w:rsid w:val="002932D5"/>
    <w:rsid w:val="002F0E4D"/>
    <w:rsid w:val="0034623A"/>
    <w:rsid w:val="003640FB"/>
    <w:rsid w:val="003A14E5"/>
    <w:rsid w:val="003B5D8B"/>
    <w:rsid w:val="0040677F"/>
    <w:rsid w:val="00492F09"/>
    <w:rsid w:val="004A7A56"/>
    <w:rsid w:val="005839CB"/>
    <w:rsid w:val="005C022F"/>
    <w:rsid w:val="005D024A"/>
    <w:rsid w:val="00614EEF"/>
    <w:rsid w:val="00616AC6"/>
    <w:rsid w:val="006231D8"/>
    <w:rsid w:val="006B2FCF"/>
    <w:rsid w:val="006D42F8"/>
    <w:rsid w:val="006F7242"/>
    <w:rsid w:val="007238FD"/>
    <w:rsid w:val="007932EB"/>
    <w:rsid w:val="0081016F"/>
    <w:rsid w:val="00817B2B"/>
    <w:rsid w:val="00837A5C"/>
    <w:rsid w:val="008979FB"/>
    <w:rsid w:val="008B3CB0"/>
    <w:rsid w:val="008C28B1"/>
    <w:rsid w:val="008F7FFC"/>
    <w:rsid w:val="009441BB"/>
    <w:rsid w:val="00977D58"/>
    <w:rsid w:val="009C16CA"/>
    <w:rsid w:val="009C52F5"/>
    <w:rsid w:val="009E4D59"/>
    <w:rsid w:val="009E6EF7"/>
    <w:rsid w:val="00AC6DAF"/>
    <w:rsid w:val="00AF2AFC"/>
    <w:rsid w:val="00AF60B4"/>
    <w:rsid w:val="00B20484"/>
    <w:rsid w:val="00B80B4C"/>
    <w:rsid w:val="00B8256F"/>
    <w:rsid w:val="00BA76DB"/>
    <w:rsid w:val="00BB2341"/>
    <w:rsid w:val="00C25A54"/>
    <w:rsid w:val="00C26AFF"/>
    <w:rsid w:val="00C6418F"/>
    <w:rsid w:val="00C978E9"/>
    <w:rsid w:val="00D120E5"/>
    <w:rsid w:val="00D26FA0"/>
    <w:rsid w:val="00D42BAA"/>
    <w:rsid w:val="00D657A6"/>
    <w:rsid w:val="00D80FA2"/>
    <w:rsid w:val="00D83E2A"/>
    <w:rsid w:val="00D84881"/>
    <w:rsid w:val="00D8705F"/>
    <w:rsid w:val="00E552CF"/>
    <w:rsid w:val="00E82B7B"/>
    <w:rsid w:val="00E97FD2"/>
    <w:rsid w:val="00EF683C"/>
    <w:rsid w:val="00F20350"/>
    <w:rsid w:val="00F2261F"/>
    <w:rsid w:val="00F35238"/>
    <w:rsid w:val="00F76590"/>
    <w:rsid w:val="00F945F0"/>
    <w:rsid w:val="00FB05EE"/>
    <w:rsid w:val="00FB1956"/>
    <w:rsid w:val="00FB7720"/>
    <w:rsid w:val="00FD3247"/>
    <w:rsid w:val="00FD7D0F"/>
    <w:rsid w:val="00FE6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70CC4A3A"/>
  <w15:chartTrackingRefBased/>
  <w15:docId w15:val="{59A24F87-D8FB-4FD8-B1D9-4260D7DDC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uppressAutoHyphens/>
      <w:textAlignment w:val="baseline"/>
    </w:pPr>
    <w:rPr>
      <w:rFonts w:eastAsia="Andale Sans UI" w:cs="Tahoma"/>
      <w:kern w:val="1"/>
      <w:sz w:val="24"/>
      <w:szCs w:val="24"/>
      <w:lang w:val="en-US" w:eastAsia="zh-CN" w:bidi="en-US"/>
    </w:rPr>
  </w:style>
  <w:style w:type="paragraph" w:styleId="1">
    <w:name w:val="heading 1"/>
    <w:basedOn w:val="10"/>
    <w:next w:val="a0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2">
    <w:name w:val="heading 2"/>
    <w:basedOn w:val="10"/>
    <w:next w:val="a0"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3">
    <w:name w:val="heading 3"/>
    <w:basedOn w:val="10"/>
    <w:next w:val="a0"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b w:val="0"/>
      <w:bCs w:val="0"/>
    </w:rPr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11">
    <w:name w:val="Основной шрифт абзаца1"/>
  </w:style>
  <w:style w:type="character" w:customStyle="1" w:styleId="a4">
    <w:name w:val="Текст сноски Знак"/>
    <w:rPr>
      <w:kern w:val="1"/>
      <w:lang w:val="en-US" w:bidi="en-US"/>
    </w:rPr>
  </w:style>
  <w:style w:type="character" w:customStyle="1" w:styleId="a5">
    <w:name w:val="Символ сноски"/>
    <w:rPr>
      <w:vertAlign w:val="superscript"/>
    </w:rPr>
  </w:style>
  <w:style w:type="character" w:styleId="a6">
    <w:name w:val="Hyperlink"/>
    <w:rPr>
      <w:color w:val="0563C1"/>
      <w:u w:val="single"/>
    </w:rPr>
  </w:style>
  <w:style w:type="character" w:styleId="a7">
    <w:name w:val="footnote reference"/>
    <w:rPr>
      <w:vertAlign w:val="superscript"/>
    </w:rPr>
  </w:style>
  <w:style w:type="character" w:styleId="a8">
    <w:name w:val="endnote reference"/>
    <w:rPr>
      <w:vertAlign w:val="superscript"/>
    </w:rPr>
  </w:style>
  <w:style w:type="character" w:customStyle="1" w:styleId="a9">
    <w:name w:val="Символы концевой сноски"/>
  </w:style>
  <w:style w:type="paragraph" w:customStyle="1" w:styleId="10">
    <w:name w:val="Заголовок1"/>
    <w:basedOn w:val="a"/>
    <w:next w:val="a0"/>
    <w:pPr>
      <w:keepNext/>
      <w:spacing w:before="240" w:after="120"/>
    </w:pPr>
    <w:rPr>
      <w:rFonts w:ascii="Liberation Sans" w:eastAsia="Microsoft YaHei" w:hAnsi="Liberation Sans" w:cs="Arial Unicode MS"/>
      <w:sz w:val="28"/>
      <w:szCs w:val="28"/>
    </w:rPr>
  </w:style>
  <w:style w:type="paragraph" w:styleId="a0">
    <w:name w:val="Body Text"/>
    <w:basedOn w:val="a"/>
    <w:pPr>
      <w:spacing w:after="140" w:line="288" w:lineRule="auto"/>
    </w:pPr>
  </w:style>
  <w:style w:type="paragraph" w:styleId="aa">
    <w:name w:val="List"/>
    <w:basedOn w:val="Textbody"/>
  </w:style>
  <w:style w:type="paragraph" w:styleId="ab">
    <w:name w:val="caption"/>
    <w:basedOn w:val="a"/>
    <w:qFormat/>
    <w:pPr>
      <w:suppressLineNumbers/>
      <w:spacing w:before="120" w:after="120"/>
    </w:pPr>
    <w:rPr>
      <w:rFonts w:cs="Arial Unicode MS"/>
      <w:i/>
      <w:iCs/>
    </w:rPr>
  </w:style>
  <w:style w:type="paragraph" w:customStyle="1" w:styleId="12">
    <w:name w:val="Указатель1"/>
    <w:basedOn w:val="a"/>
    <w:pPr>
      <w:suppressLineNumbers/>
    </w:pPr>
    <w:rPr>
      <w:rFonts w:cs="Arial Unicode MS"/>
    </w:rPr>
  </w:style>
  <w:style w:type="paragraph" w:customStyle="1" w:styleId="Standard">
    <w:name w:val="Standard"/>
    <w:pPr>
      <w:widowControl w:val="0"/>
      <w:suppressAutoHyphens/>
      <w:textAlignment w:val="baseline"/>
    </w:pPr>
    <w:rPr>
      <w:rFonts w:eastAsia="Andale Sans UI" w:cs="Tahoma"/>
      <w:kern w:val="1"/>
      <w:sz w:val="24"/>
      <w:szCs w:val="24"/>
      <w:lang w:val="en-US" w:eastAsia="zh-CN" w:bidi="en-US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customStyle="1" w:styleId="13">
    <w:name w:val="Название объекта1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styleId="ac">
    <w:name w:val="footnote text"/>
    <w:basedOn w:val="a"/>
    <w:rPr>
      <w:sz w:val="20"/>
      <w:szCs w:val="20"/>
    </w:rPr>
  </w:style>
  <w:style w:type="paragraph" w:styleId="ad">
    <w:name w:val="Normal (Web)"/>
    <w:basedOn w:val="a"/>
    <w:pPr>
      <w:widowControl/>
      <w:suppressAutoHyphens w:val="0"/>
      <w:spacing w:before="280" w:after="119"/>
      <w:textAlignment w:val="auto"/>
    </w:pPr>
    <w:rPr>
      <w:rFonts w:eastAsia="Times New Roman" w:cs="Times New Roman"/>
      <w:lang w:val="ru-RU" w:bidi="ar-SA"/>
    </w:rPr>
  </w:style>
  <w:style w:type="paragraph" w:customStyle="1" w:styleId="ae">
    <w:name w:val="Содержимое таблицы"/>
    <w:basedOn w:val="a"/>
    <w:pPr>
      <w:suppressLineNumbers/>
    </w:pPr>
  </w:style>
  <w:style w:type="paragraph" w:customStyle="1" w:styleId="af">
    <w:name w:val="Заголовок таблицы"/>
    <w:basedOn w:val="ae"/>
    <w:pPr>
      <w:jc w:val="center"/>
    </w:pPr>
    <w:rPr>
      <w:b/>
      <w:bCs/>
    </w:rPr>
  </w:style>
  <w:style w:type="paragraph" w:customStyle="1" w:styleId="af0">
    <w:name w:val="Блочная цитата"/>
    <w:basedOn w:val="a"/>
    <w:pPr>
      <w:spacing w:after="283"/>
      <w:ind w:left="567" w:right="567"/>
    </w:pPr>
  </w:style>
  <w:style w:type="paragraph" w:styleId="af1">
    <w:name w:val="Title"/>
    <w:basedOn w:val="10"/>
    <w:next w:val="a0"/>
    <w:qFormat/>
    <w:pPr>
      <w:jc w:val="center"/>
    </w:pPr>
    <w:rPr>
      <w:b/>
      <w:bCs/>
      <w:sz w:val="56"/>
      <w:szCs w:val="56"/>
    </w:rPr>
  </w:style>
  <w:style w:type="paragraph" w:styleId="af2">
    <w:name w:val="Subtitle"/>
    <w:basedOn w:val="10"/>
    <w:next w:val="a0"/>
    <w:qFormat/>
    <w:pPr>
      <w:spacing w:before="60"/>
      <w:jc w:val="center"/>
    </w:pPr>
    <w:rPr>
      <w:sz w:val="36"/>
      <w:szCs w:val="36"/>
    </w:rPr>
  </w:style>
  <w:style w:type="character" w:styleId="af3">
    <w:name w:val="FollowedHyperlink"/>
    <w:uiPriority w:val="99"/>
    <w:semiHidden/>
    <w:unhideWhenUsed/>
    <w:rsid w:val="00AF60B4"/>
    <w:rPr>
      <w:color w:val="954F72"/>
      <w:u w:val="single"/>
    </w:rPr>
  </w:style>
  <w:style w:type="paragraph" w:styleId="af4">
    <w:name w:val="header"/>
    <w:basedOn w:val="a"/>
    <w:link w:val="af5"/>
    <w:uiPriority w:val="99"/>
    <w:semiHidden/>
    <w:unhideWhenUsed/>
    <w:rsid w:val="006231D8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basedOn w:val="a1"/>
    <w:link w:val="af4"/>
    <w:uiPriority w:val="99"/>
    <w:semiHidden/>
    <w:rsid w:val="006231D8"/>
    <w:rPr>
      <w:rFonts w:eastAsia="Andale Sans UI" w:cs="Tahoma"/>
      <w:kern w:val="1"/>
      <w:sz w:val="24"/>
      <w:szCs w:val="24"/>
      <w:lang w:val="en-US" w:eastAsia="zh-CN" w:bidi="en-US"/>
    </w:rPr>
  </w:style>
  <w:style w:type="paragraph" w:styleId="af6">
    <w:name w:val="footer"/>
    <w:basedOn w:val="a"/>
    <w:link w:val="af7"/>
    <w:uiPriority w:val="99"/>
    <w:semiHidden/>
    <w:unhideWhenUsed/>
    <w:rsid w:val="006231D8"/>
    <w:pPr>
      <w:tabs>
        <w:tab w:val="center" w:pos="4677"/>
        <w:tab w:val="right" w:pos="9355"/>
      </w:tabs>
    </w:pPr>
  </w:style>
  <w:style w:type="character" w:customStyle="1" w:styleId="af7">
    <w:name w:val="Нижний колонтитул Знак"/>
    <w:basedOn w:val="a1"/>
    <w:link w:val="af6"/>
    <w:uiPriority w:val="99"/>
    <w:semiHidden/>
    <w:rsid w:val="006231D8"/>
    <w:rPr>
      <w:rFonts w:eastAsia="Andale Sans UI" w:cs="Tahoma"/>
      <w:kern w:val="1"/>
      <w:sz w:val="24"/>
      <w:szCs w:val="24"/>
      <w:lang w:val="en-US" w:eastAsia="zh-CN" w:bidi="en-US"/>
    </w:rPr>
  </w:style>
  <w:style w:type="character" w:styleId="af8">
    <w:name w:val="Unresolved Mention"/>
    <w:basedOn w:val="a1"/>
    <w:uiPriority w:val="99"/>
    <w:semiHidden/>
    <w:unhideWhenUsed/>
    <w:rsid w:val="006231D8"/>
    <w:rPr>
      <w:color w:val="605E5C"/>
      <w:shd w:val="clear" w:color="auto" w:fill="E1DFDD"/>
    </w:rPr>
  </w:style>
  <w:style w:type="character" w:styleId="af9">
    <w:name w:val="Placeholder Text"/>
    <w:basedOn w:val="a1"/>
    <w:uiPriority w:val="99"/>
    <w:semiHidden/>
    <w:rsid w:val="006231D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%20https:/habr.com/ru/post/672832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F895D6-D1A6-470B-A18A-1777C5020B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456</Words>
  <Characters>2605</Characters>
  <Application>Microsoft Office Word</Application>
  <DocSecurity>0</DocSecurity>
  <Lines>21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3055</CharactersWithSpaces>
  <SharedDoc>false</SharedDoc>
  <HLinks>
    <vt:vector size="6" baseType="variant">
      <vt:variant>
        <vt:i4>1310809</vt:i4>
      </vt:variant>
      <vt:variant>
        <vt:i4>0</vt:i4>
      </vt:variant>
      <vt:variant>
        <vt:i4>0</vt:i4>
      </vt:variant>
      <vt:variant>
        <vt:i4>5</vt:i4>
      </vt:variant>
      <vt:variant>
        <vt:lpwstr>http://www.ifmo.ru/ru/page/252/pervokursnikam.htm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 Fedorov</dc:creator>
  <cp:keywords/>
  <dc:description/>
  <cp:lastModifiedBy>Егор Федоров</cp:lastModifiedBy>
  <cp:revision>3</cp:revision>
  <cp:lastPrinted>1899-12-31T21:00:00Z</cp:lastPrinted>
  <dcterms:created xsi:type="dcterms:W3CDTF">2022-10-01T10:19:00Z</dcterms:created>
  <dcterms:modified xsi:type="dcterms:W3CDTF">2022-10-09T17:15:00Z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